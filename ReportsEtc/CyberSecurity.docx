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4F40F" w14:textId="222F277E" w:rsidR="00A9204E" w:rsidRPr="00886071" w:rsidRDefault="00C751EF">
      <w:pPr>
        <w:rPr>
          <w:rStyle w:val="fontstyle01"/>
          <w:rFonts w:asciiTheme="majorHAnsi" w:hAnsiTheme="majorHAnsi" w:cstheme="majorHAnsi"/>
          <w:color w:val="44546A" w:themeColor="text2"/>
          <w:sz w:val="36"/>
          <w:szCs w:val="36"/>
        </w:rPr>
      </w:pPr>
      <w:r w:rsidRPr="00886071">
        <w:rPr>
          <w:rStyle w:val="fontstyle01"/>
          <w:rFonts w:asciiTheme="majorHAnsi" w:hAnsiTheme="majorHAnsi" w:cstheme="majorHAnsi"/>
          <w:color w:val="44546A" w:themeColor="text2"/>
          <w:sz w:val="36"/>
          <w:szCs w:val="36"/>
        </w:rPr>
        <w:t>What does it do? (600 words)</w:t>
      </w:r>
    </w:p>
    <w:p w14:paraId="060AD382" w14:textId="6860E7AF" w:rsidR="00C751EF" w:rsidRDefault="00C751EF">
      <w:pPr>
        <w:rPr>
          <w:rStyle w:val="fontstyle01"/>
        </w:rPr>
      </w:pPr>
    </w:p>
    <w:p w14:paraId="0541F621" w14:textId="5E9171E6" w:rsidR="00454E62" w:rsidRPr="00886071" w:rsidRDefault="00AF0A30">
      <w:pPr>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is the p</w:t>
      </w:r>
      <w:r w:rsidR="00A759D6"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rocess and practice of protecting </w:t>
      </w:r>
      <w:r w:rsidR="00EB33C1"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systems, programs, networks </w:t>
      </w:r>
      <w:r w:rsidR="00D562FC"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various other hardware and software configurations from </w:t>
      </w:r>
      <w:r w:rsidR="00597CB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digital attack. </w:t>
      </w:r>
      <w:r w:rsidR="0083168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Such attacks are known as </w:t>
      </w:r>
      <w:r w:rsidR="00831682" w:rsidRPr="00886071">
        <w:rPr>
          <w:rStyle w:val="fontstyle01"/>
          <w:rFonts w:asciiTheme="minorHAnsi" w:hAnsiTheme="minorHAnsi" w:cstheme="minorHAnsi"/>
          <w:b w:val="0"/>
          <w:bCs w:val="0"/>
          <w:i/>
          <w:iCs/>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Cyberattac</w:t>
      </w:r>
      <w:r w:rsidR="00EA111D" w:rsidRPr="00886071">
        <w:rPr>
          <w:rStyle w:val="fontstyle01"/>
          <w:rFonts w:asciiTheme="minorHAnsi" w:hAnsiTheme="minorHAnsi" w:cstheme="minorHAnsi"/>
          <w:b w:val="0"/>
          <w:bCs w:val="0"/>
          <w:i/>
          <w:iCs/>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ks, </w:t>
      </w:r>
      <w:r w:rsidR="00EA111D"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most common of which relate to gaining access </w:t>
      </w:r>
      <w:r w:rsidR="00754495"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making</w:t>
      </w:r>
      <w:r w:rsidR="00BA5A4F"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changes to or even destroying sensitive information, extorting money from users through ransomware, or just generally interrupting </w:t>
      </w:r>
      <w:r w:rsidR="00F72909"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workflow and business processes. An effective implementation of </w:t>
      </w:r>
      <w:r w:rsidR="00AD487F"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cybersecurity can be a quite a challenging task in </w:t>
      </w:r>
      <w:r w:rsidR="00754495"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today’s</w:t>
      </w:r>
      <w:r w:rsidR="00AD487F"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climate as there are many more device</w:t>
      </w:r>
      <w:r w:rsidR="00F916C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than there are people and </w:t>
      </w:r>
      <w:r w:rsidR="00A934C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cyberattacks</w:t>
      </w:r>
      <w:r w:rsidR="00F916C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getting more innovative than they ever have been.</w:t>
      </w:r>
      <w:r w:rsidR="003D56AD"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secure approach to cybersecurity will consist of multiple layers spread across </w:t>
      </w:r>
      <w:r w:rsidR="00A934C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r w:rsidR="003D56AD"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CA580A"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technologies that need to be protected, </w:t>
      </w:r>
      <w:r w:rsidR="00A934C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r w:rsidR="00CA580A"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Computers, programs, networks or data </w:t>
      </w:r>
      <w:r w:rsidR="0001071D"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an individual or organization wants to keep safe. In regards to an organization, </w:t>
      </w:r>
      <w:r w:rsidR="0019264F"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of the people, processes and technologies </w:t>
      </w:r>
      <w:r w:rsidR="00445FD8"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need to </w:t>
      </w:r>
      <w:r w:rsidR="00A934C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complement</w:t>
      </w:r>
      <w:r w:rsidR="00445FD8"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other and work together to be able to create an effective defense against </w:t>
      </w:r>
      <w:r w:rsidR="00A934C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cyber-attacks</w:t>
      </w:r>
      <w:r w:rsidR="00F24C7B"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a unified threat management system being the best way to accomplish this.</w:t>
      </w:r>
      <w:r w:rsidR="00C42CA3"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weakest link of any</w:t>
      </w:r>
      <w:r w:rsidR="004F320F"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security system is always the same, being people, there are many ways that</w:t>
      </w:r>
      <w:r w:rsidR="0033295A"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individual person</w:t>
      </w:r>
      <w:r w:rsidR="004F320F"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w:t>
      </w:r>
      <w:r w:rsidR="003A1010"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contribute to </w:t>
      </w:r>
      <w:r w:rsidR="0033295A"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w:t>
      </w:r>
      <w:r w:rsidR="003A1010"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ways come </w:t>
      </w:r>
      <w:r w:rsidR="0033295A"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down to </w:t>
      </w:r>
      <w:r w:rsidR="004F59FB"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users understanding and complying with some basic data security principles such as: choosing strong passwords that aren’t used in other places, </w:t>
      </w:r>
      <w:r w:rsidR="00B63A7D"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being aware of what emails the user is opening and especially being careful </w:t>
      </w:r>
      <w:r w:rsidR="007556E8"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any attachments to an email are scanned for virus’</w:t>
      </w:r>
      <w:r w:rsidR="00C57A47"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but most importantly that users are backing up their data regularly and </w:t>
      </w:r>
      <w:r w:rsidR="00C85E3A"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 multitude of ways, whether that be externally on USB drives or external hard drives, through the cloud, or a combination of both. </w:t>
      </w:r>
      <w:r w:rsidR="00AB6475"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no matter how </w:t>
      </w:r>
      <w:r w:rsidR="00A63368"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broad</w:t>
      </w:r>
      <w:r w:rsidR="0056139D"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effective or even how much you or your company pay for </w:t>
      </w:r>
      <w:r w:rsidR="00D16D51"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cybersecurity tools, the whole project or company can </w:t>
      </w:r>
      <w:r w:rsidR="00234479"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 if a careless user makes a simple mistake</w:t>
      </w:r>
      <w:r w:rsidR="00322F44"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 user clicks on an unfamiliar link or opens a suspicious looking email attachment </w:t>
      </w:r>
      <w:r w:rsidR="00DA02F9"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could bring about a massive data los</w:t>
      </w:r>
      <w:r w:rsidR="004C6C53"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Technology is </w:t>
      </w:r>
      <w:r w:rsidR="005170F8"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very important part of cybersecurity as it gives individuals and organizations the means and tools to </w:t>
      </w:r>
      <w:r w:rsidR="00DD3CB8"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protect themselves. There are 3 main entities that must be protected on a technological level, these are: user endpoint devices such as </w:t>
      </w:r>
      <w:r w:rsidR="00E34390"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computer, phone</w:t>
      </w:r>
      <w:r w:rsidR="00FD298B"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even the way you access the internet such as your modem or router. </w:t>
      </w:r>
      <w:r w:rsidR="00004969"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users network itself, and </w:t>
      </w:r>
      <w:r w:rsidR="00D66FE6"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cloud. Technologies that are common in protecting these entities </w:t>
      </w:r>
      <w:r w:rsidR="00382F17"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consist of firewalls, filtering of the domain name system (DNS), </w:t>
      </w:r>
      <w:r w:rsidR="002D33FC"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anti-malware and antivirus </w:t>
      </w:r>
      <w:r w:rsidR="00A934C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software’s</w:t>
      </w:r>
      <w:r w:rsidR="002D33FC"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Malwarebytes or Windows Defender</w:t>
      </w:r>
      <w:r w:rsidR="00F239B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an email security system.</w:t>
      </w:r>
      <w:r w:rsidR="000D6E1F"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Cybersecurity is important and everyone benefits from being more secure in a digital environment. </w:t>
      </w:r>
      <w:r w:rsidR="009804A5"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an individuals’ level a successful cyberattack can </w:t>
      </w:r>
      <w:r w:rsidR="00281E85"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result in anything ranging from </w:t>
      </w:r>
      <w:r w:rsidR="000A2E84"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identity theft or extorsion to even losing sensitive data like family photos. </w:t>
      </w:r>
      <w:r w:rsidR="00E142FF"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forms of cyber</w:t>
      </w:r>
      <w:r w:rsidR="00E2251A"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security threats are phishing, which </w:t>
      </w:r>
      <w:r w:rsidR="009E227E"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the practice of sending fake emails that look like they are from a legitimate source which aim to steal </w:t>
      </w:r>
      <w:r w:rsidR="006E6599"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sensitive to the victim </w:t>
      </w:r>
      <w:r w:rsidR="00454E6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such as a credit card number or the users login details to one or many websites. Ransomware, which </w:t>
      </w:r>
      <w:r w:rsidR="008522EB"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software that is designed to extort money from a victim by blocking access to files or even a whole computer system until </w:t>
      </w:r>
      <w:r w:rsidR="00246963"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pays the ransom, which does not guarantee that the user will be able to recover everything. </w:t>
      </w:r>
      <w:r w:rsidR="003B7FC0"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Malware, which is software designed to gain unauthorized access or cause damage to the victims computer</w:t>
      </w:r>
      <w:r w:rsidR="00E5262A"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lastly Social engineering, which is a tactic that </w:t>
      </w:r>
      <w:r w:rsidR="00A934C2"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cyberattacks</w:t>
      </w:r>
      <w:r w:rsidR="00E5262A"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to trick victims into revealing </w:t>
      </w:r>
      <w:r w:rsidR="00AA7DF8"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sensitive information, usually resulting in </w:t>
      </w:r>
      <w:r w:rsidR="00E00ABB" w:rsidRPr="00886071">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either blackmail or them stealing confidential data.</w:t>
      </w:r>
    </w:p>
    <w:p w14:paraId="588C1E88" w14:textId="127C2DC3" w:rsidR="00C751EF" w:rsidRPr="00886071" w:rsidRDefault="00C751EF">
      <w:pPr>
        <w:rPr>
          <w:rStyle w:val="fontstyle01"/>
          <w:sz w:val="22"/>
          <w:szCs w:val="22"/>
        </w:rPr>
      </w:pPr>
    </w:p>
    <w:p w14:paraId="40F449F6" w14:textId="76C63E14" w:rsidR="00C751EF" w:rsidRDefault="00C751EF">
      <w:pPr>
        <w:rPr>
          <w:rStyle w:val="fontstyle01"/>
        </w:rPr>
      </w:pPr>
    </w:p>
    <w:p w14:paraId="2E486BB2" w14:textId="2B584AD5" w:rsidR="00C751EF" w:rsidRDefault="00C751EF">
      <w:pPr>
        <w:rPr>
          <w:rStyle w:val="fontstyle01"/>
        </w:rPr>
      </w:pPr>
    </w:p>
    <w:p w14:paraId="753B8592" w14:textId="07803B16" w:rsidR="00C751EF" w:rsidRDefault="00C751EF">
      <w:pPr>
        <w:rPr>
          <w:rStyle w:val="fontstyle01"/>
        </w:rPr>
      </w:pPr>
    </w:p>
    <w:p w14:paraId="5D677702" w14:textId="654D7485" w:rsidR="00C751EF" w:rsidRDefault="00C751EF">
      <w:pPr>
        <w:rPr>
          <w:rStyle w:val="fontstyle01"/>
        </w:rPr>
      </w:pPr>
    </w:p>
    <w:p w14:paraId="677C08A0" w14:textId="1C63DB10" w:rsidR="00C751EF" w:rsidRDefault="00C751EF">
      <w:pPr>
        <w:rPr>
          <w:rStyle w:val="fontstyle01"/>
        </w:rPr>
      </w:pPr>
    </w:p>
    <w:p w14:paraId="3DD7AEBC" w14:textId="1657256F" w:rsidR="00C751EF" w:rsidRDefault="00C751EF">
      <w:pPr>
        <w:rPr>
          <w:rStyle w:val="fontstyle01"/>
        </w:rPr>
      </w:pPr>
    </w:p>
    <w:p w14:paraId="2843E393" w14:textId="4DC59D04" w:rsidR="00C751EF" w:rsidRPr="00886071" w:rsidRDefault="00C751EF">
      <w:pPr>
        <w:rPr>
          <w:rStyle w:val="fontstyle01"/>
          <w:rFonts w:asciiTheme="majorHAnsi" w:hAnsiTheme="majorHAnsi" w:cstheme="majorHAnsi"/>
          <w:color w:val="44546A" w:themeColor="text2"/>
          <w:sz w:val="36"/>
          <w:szCs w:val="36"/>
        </w:rPr>
      </w:pPr>
      <w:r w:rsidRPr="00886071">
        <w:rPr>
          <w:rStyle w:val="fontstyle01"/>
          <w:rFonts w:asciiTheme="majorHAnsi" w:hAnsiTheme="majorHAnsi" w:cstheme="majorHAnsi"/>
          <w:color w:val="44546A" w:themeColor="text2"/>
          <w:sz w:val="36"/>
          <w:szCs w:val="36"/>
        </w:rPr>
        <w:t>What is the likely impact? (300 words)</w:t>
      </w:r>
    </w:p>
    <w:p w14:paraId="4F6BF391" w14:textId="118066E1" w:rsidR="00405276" w:rsidRDefault="00405276">
      <w:pPr>
        <w:rPr>
          <w:rStyle w:val="fontstyle01"/>
        </w:rPr>
      </w:pPr>
    </w:p>
    <w:p w14:paraId="56DFC162" w14:textId="77777777" w:rsidR="00706F70" w:rsidRPr="007D75E4" w:rsidRDefault="00110173" w:rsidP="00706F70">
      <w:pPr>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r w:rsidR="0035136D"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society becomes more dependent </w:t>
      </w:r>
      <w:r w:rsidR="00DD25DA"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reliable on technology</w:t>
      </w:r>
      <w:r w:rsidR="00A37686"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must our cybersecurity systems change and grow with our usage. </w:t>
      </w:r>
      <w:r w:rsidR="00261E45"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Gone are the days of hiding p</w:t>
      </w:r>
      <w:r w:rsidR="008A1679"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ersonal</w:t>
      </w:r>
      <w:r w:rsidR="00261E45"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 as a lot of it ends up all over our social media accounts</w:t>
      </w:r>
      <w:r w:rsidR="00E66B9D"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104413"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people even store sensitive information such as credit card or bank details in ‘secure</w:t>
      </w:r>
      <w:r w:rsidR="00A428AA"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cloud services such as Dropbox or OneDrive.</w:t>
      </w:r>
      <w:r w:rsidR="00D17E89"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13D4D"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means we have </w:t>
      </w:r>
      <w:r w:rsidR="0051781B"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database of cybersecurity threats that is constantly evolving and changing</w:t>
      </w:r>
      <w:r w:rsidR="00D55347"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196B"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world governments bring more attention to cybercrimes and </w:t>
      </w:r>
      <w:r w:rsidR="00F464A9"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bring in solutions like Europe’s General Data Protection Regulation (GDPR) </w:t>
      </w:r>
      <w:r w:rsidR="007D6A22"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threats such as data breaches </w:t>
      </w:r>
      <w:r w:rsidR="00BE55F2"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held more accountable. GDPR forces all organizations</w:t>
      </w:r>
      <w:r w:rsidR="009C47C6"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operate</w:t>
      </w:r>
      <w:r w:rsidR="00BE55F2"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European Union </w:t>
      </w:r>
      <w:r w:rsidR="009C47C6"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communicate these data breaches when they happen, </w:t>
      </w:r>
      <w:r w:rsidR="007513E1"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 a person in the organization as a data protection officer, anonymize user data for privacy and most importantly </w:t>
      </w:r>
      <w:r w:rsidR="00746A22"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 users to have to consent to their information b</w:t>
      </w:r>
      <w:r w:rsidR="00F07064"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eing processed. </w:t>
      </w:r>
      <w:r w:rsidR="00EA3EFE"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Being complacent with cybersecurity can have many impacts on a </w:t>
      </w:r>
      <w:r w:rsidR="00A55BB1"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or organization. From economic </w:t>
      </w:r>
      <w:r w:rsidR="000F705D"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impacts like the theft o</w:t>
      </w:r>
      <w:r w:rsidR="00852F20"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 </w:t>
      </w:r>
      <w:r w:rsidR="000F705D"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intellectual property</w:t>
      </w:r>
      <w:r w:rsidR="00852F20"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0F705D"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corporate information</w:t>
      </w:r>
      <w:r w:rsidR="00852F20"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general disruption in trading while an organization tries to recover from a data breach </w:t>
      </w:r>
      <w:r w:rsidR="00652206"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even the cost of having to repair systems. Reputational </w:t>
      </w:r>
      <w:r w:rsidR="00564CFD"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impacts, the breach of trust that a consumer may feel and choose to go with a different service</w:t>
      </w:r>
      <w:r w:rsidR="0051487A"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being slandered in the media</w:t>
      </w:r>
      <w:r w:rsidR="00294DCB"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regulatory costs such as fines or even sanctions for bre</w:t>
      </w:r>
      <w:r w:rsidR="00A529B8"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aking data breach laws such as GDPR. </w:t>
      </w:r>
      <w:r w:rsidR="00FD0E69"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few examples and consequences of </w:t>
      </w:r>
      <w:r w:rsidR="00706F70"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cyberattacks and data breaches</w:t>
      </w:r>
      <w:r w:rsidR="00FD0E69"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w:t>
      </w:r>
    </w:p>
    <w:p w14:paraId="05F79265" w14:textId="79C0CFA5" w:rsidR="00110173" w:rsidRPr="007D75E4" w:rsidRDefault="00706F70" w:rsidP="00706F70">
      <w:pPr>
        <w:pStyle w:val="ListParagraph"/>
        <w:numPr>
          <w:ilvl w:val="0"/>
          <w:numId w:val="25"/>
        </w:numPr>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75E4">
        <w:rPr>
          <w:rStyle w:val="fontstyle01"/>
          <w:rFonts w:asciiTheme="minorHAnsi" w:hAnsiTheme="minorHAnsi" w:cstheme="minorHAnsi"/>
          <w:color w:val="auto"/>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Equifax </w:t>
      </w:r>
      <w:r w:rsidR="00C23722"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23722"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Equifax suffered </w:t>
      </w:r>
      <w:r w:rsidR="003C4BA0"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cybercrime identity theft event </w:t>
      </w:r>
      <w:r w:rsidR="0063107C"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affected approximately </w:t>
      </w:r>
      <w:r w:rsidR="00EB52C4"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145.5 million US consumers, 400000-44 million British residents and 19000 Canadian residents. </w:t>
      </w:r>
      <w:r w:rsidR="009C6C1B"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 result of this breach, Equifax shares dropped 13% </w:t>
      </w:r>
      <w:r w:rsidR="00B45E4C"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numerous lawsuits were filed against the company. </w:t>
      </w:r>
      <w:r w:rsidR="007568D0"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Equifax agreed to a settlement which consisted of $300 million </w:t>
      </w:r>
      <w:r w:rsidR="00ED7433"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victim compensation, $175m for states and territories affected and $100m in fines.</w:t>
      </w:r>
    </w:p>
    <w:p w14:paraId="74EADF47" w14:textId="7BC76CA5" w:rsidR="00ED7433" w:rsidRPr="007D75E4" w:rsidRDefault="00ED7433" w:rsidP="00706F70">
      <w:pPr>
        <w:pStyle w:val="ListParagraph"/>
        <w:numPr>
          <w:ilvl w:val="0"/>
          <w:numId w:val="25"/>
        </w:numPr>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75E4">
        <w:rPr>
          <w:rStyle w:val="fontstyle01"/>
          <w:rFonts w:asciiTheme="minorHAnsi" w:hAnsiTheme="minorHAnsi" w:cstheme="minorHAnsi"/>
          <w:color w:val="auto"/>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eBay </w:t>
      </w:r>
      <w:r w:rsidR="00E75D1B"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5D1B"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eBay was the victim of a data breach</w:t>
      </w:r>
      <w:r w:rsidR="001353C4"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targeting encrypted user passwords</w:t>
      </w:r>
      <w:r w:rsidR="00E75D1B"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4E7D"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between Feb and Mar 2014, which resulted in the company asking every single one of its 145m users to reset their passwords. </w:t>
      </w:r>
      <w:r w:rsidR="001353C4"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attackers used a </w:t>
      </w:r>
      <w:r w:rsidR="00AC768C"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of employee credentials to access this password database. As well as passwords, the database also included information such as </w:t>
      </w:r>
      <w:r w:rsidR="00141CC3"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names, email addresses, dates of birth, phone numbers and even the physical addresses of the userbase. </w:t>
      </w:r>
      <w:r w:rsidR="00B32EF2"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eBay disclosed the data breach in May 2014 after a </w:t>
      </w:r>
      <w:r w:rsidR="00BC07A3"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month-long</w:t>
      </w:r>
      <w:r w:rsidR="00B32EF2" w:rsidRPr="007D75E4">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investigation.</w:t>
      </w:r>
    </w:p>
    <w:p w14:paraId="75919472" w14:textId="6CF8E29B" w:rsidR="00405276" w:rsidRDefault="00405276">
      <w:pPr>
        <w:rPr>
          <w:rStyle w:val="fontstyle01"/>
        </w:rPr>
      </w:pPr>
    </w:p>
    <w:p w14:paraId="231A44A1" w14:textId="41C792C1" w:rsidR="00405276" w:rsidRDefault="00405276">
      <w:pPr>
        <w:rPr>
          <w:rStyle w:val="fontstyle01"/>
        </w:rPr>
      </w:pPr>
    </w:p>
    <w:p w14:paraId="2055CDC8" w14:textId="16C43911" w:rsidR="00405276" w:rsidRDefault="00405276">
      <w:pPr>
        <w:rPr>
          <w:rStyle w:val="fontstyle01"/>
        </w:rPr>
      </w:pPr>
    </w:p>
    <w:p w14:paraId="00CDF8A0" w14:textId="78C7D57B" w:rsidR="00405276" w:rsidRDefault="00405276">
      <w:pPr>
        <w:rPr>
          <w:rStyle w:val="fontstyle01"/>
        </w:rPr>
      </w:pPr>
    </w:p>
    <w:p w14:paraId="2555DB34" w14:textId="69C72125" w:rsidR="00405276" w:rsidRDefault="00405276">
      <w:pPr>
        <w:rPr>
          <w:rStyle w:val="fontstyle01"/>
        </w:rPr>
      </w:pPr>
    </w:p>
    <w:p w14:paraId="174F7EAE" w14:textId="5FBBA4D0" w:rsidR="00405276" w:rsidRDefault="00405276">
      <w:pPr>
        <w:rPr>
          <w:rStyle w:val="fontstyle01"/>
        </w:rPr>
      </w:pPr>
    </w:p>
    <w:p w14:paraId="3CAEA3F8" w14:textId="12D523DC" w:rsidR="00405276" w:rsidRDefault="00405276">
      <w:pPr>
        <w:rPr>
          <w:rStyle w:val="fontstyle01"/>
        </w:rPr>
      </w:pPr>
    </w:p>
    <w:p w14:paraId="15CD5C55" w14:textId="025BDF35" w:rsidR="00405276" w:rsidRDefault="00405276">
      <w:pPr>
        <w:rPr>
          <w:rStyle w:val="fontstyle01"/>
        </w:rPr>
      </w:pPr>
    </w:p>
    <w:p w14:paraId="198E9BD2" w14:textId="0EFC772D" w:rsidR="00405276" w:rsidRDefault="00405276">
      <w:pPr>
        <w:rPr>
          <w:rStyle w:val="fontstyle01"/>
        </w:rPr>
      </w:pPr>
    </w:p>
    <w:p w14:paraId="0674A017" w14:textId="432E424F" w:rsidR="00405276" w:rsidRPr="00886071" w:rsidRDefault="00405276">
      <w:pPr>
        <w:rPr>
          <w:rStyle w:val="fontstyle01"/>
          <w:rFonts w:asciiTheme="majorHAnsi" w:hAnsiTheme="majorHAnsi" w:cstheme="majorHAnsi"/>
          <w:color w:val="44546A" w:themeColor="text2"/>
          <w:sz w:val="36"/>
          <w:szCs w:val="36"/>
        </w:rPr>
      </w:pPr>
    </w:p>
    <w:p w14:paraId="60B2B421" w14:textId="709BCBCC" w:rsidR="00405276" w:rsidRPr="00886071" w:rsidRDefault="00405276">
      <w:pPr>
        <w:rPr>
          <w:rStyle w:val="fontstyle01"/>
          <w:rFonts w:asciiTheme="majorHAnsi" w:hAnsiTheme="majorHAnsi" w:cstheme="majorHAnsi"/>
          <w:color w:val="44546A" w:themeColor="text2"/>
          <w:sz w:val="36"/>
          <w:szCs w:val="36"/>
        </w:rPr>
      </w:pPr>
      <w:r w:rsidRPr="00886071">
        <w:rPr>
          <w:rStyle w:val="fontstyle01"/>
          <w:rFonts w:asciiTheme="majorHAnsi" w:hAnsiTheme="majorHAnsi" w:cstheme="majorHAnsi"/>
          <w:color w:val="44546A" w:themeColor="text2"/>
          <w:sz w:val="36"/>
          <w:szCs w:val="36"/>
        </w:rPr>
        <w:t>How will this affect you? (300 words)</w:t>
      </w:r>
    </w:p>
    <w:p w14:paraId="23E63D4F" w14:textId="52CACC33" w:rsidR="00043183" w:rsidRDefault="00043183">
      <w:pPr>
        <w:rPr>
          <w:rStyle w:val="fontstyle01"/>
        </w:rPr>
      </w:pPr>
    </w:p>
    <w:p w14:paraId="4908ABD3" w14:textId="10C8CB02" w:rsidR="00043183" w:rsidRPr="00043183" w:rsidRDefault="00476285">
      <w:pP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Cybersecurity and privacy affect my </w:t>
      </w:r>
      <w:r w:rsidR="00D503E5">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 life immensely, I am constantly checking databases to see if any personal information of mine has been breached</w:t>
      </w:r>
      <w:r w:rsidR="00A810ED">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visit both </w:t>
      </w:r>
      <w:hyperlink r:id="rId8" w:history="1">
        <w:r w:rsidR="00A810ED" w:rsidRPr="00A810ED">
          <w:rPr>
            <w:rStyle w:val="Hyperlink"/>
            <w:rFonts w:cstheme="minorHAnsi"/>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 Tools</w:t>
        </w:r>
      </w:hyperlink>
      <w:r w:rsidR="00A810ED">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hyperlink r:id="rId9" w:history="1">
        <w:r w:rsidR="00242A3B" w:rsidRPr="007A4B7D">
          <w:rPr>
            <w:rStyle w:val="Hyperlink"/>
            <w:rFonts w:cstheme="minorHAnsi"/>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Prism</w:t>
        </w:r>
        <w:r w:rsidR="007A4B7D" w:rsidRPr="007A4B7D">
          <w:rPr>
            <w:rStyle w:val="Hyperlink"/>
            <w:rFonts w:cstheme="minorHAnsi"/>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hyperlink>
      <w:r w:rsidR="007A4B7D">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6C40">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fairly regularly to find new ways to protect myself from digital threats </w:t>
      </w:r>
      <w:r w:rsidR="00BB0675">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to inform friends and family of better ways that they can protect themselves. </w:t>
      </w:r>
      <w:r w:rsidR="00C8444F">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going as far as</w:t>
      </w:r>
      <w:r w:rsidR="00DC35BF">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looking into</w:t>
      </w:r>
      <w:r w:rsidR="00C8444F">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hosting my own cloud service on my home network </w:t>
      </w:r>
      <w:r w:rsidR="00BB4E40">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through Nextcloud </w:t>
      </w:r>
      <w:r w:rsidR="00D72F82">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prevent the possibility of any sensitive information being in </w:t>
      </w:r>
      <w:r w:rsidR="00FD715F">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unsecure cloud service such as OneDrive or Dropbox.</w:t>
      </w:r>
      <w:r w:rsidR="00070C3F">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4E1E">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used to run a multitude of antivirus, malware and spyware software on any computer I would touch but have since </w:t>
      </w:r>
      <w:r w:rsidR="00CB1A95">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come to realise the best combination of security software, at least for my needs and usage, is simply a few browser extensions</w:t>
      </w:r>
      <w:r w:rsidR="00C74DFD">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6710D">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0076710D" w:rsidRPr="0076710D">
          <w:rPr>
            <w:rStyle w:val="Hyperlink"/>
            <w:rFonts w:cstheme="minorHAnsi"/>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uBlock Origin</w:t>
        </w:r>
      </w:hyperlink>
      <w:r w:rsidR="0076710D">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1" w:history="1">
        <w:r w:rsidR="0076710D" w:rsidRPr="0076710D">
          <w:rPr>
            <w:rStyle w:val="Hyperlink"/>
            <w:rFonts w:cstheme="minorHAnsi"/>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 Everywhere</w:t>
        </w:r>
      </w:hyperlink>
      <w:r w:rsidR="0076710D">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2" w:history="1">
        <w:r w:rsidR="0076710D" w:rsidRPr="0076710D">
          <w:rPr>
            <w:rStyle w:val="Hyperlink"/>
            <w:rFonts w:cstheme="minorHAnsi"/>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Decentraleyes</w:t>
        </w:r>
      </w:hyperlink>
      <w:r w:rsidR="0076710D">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3" w:history="1">
        <w:r w:rsidR="00EA0DB3" w:rsidRPr="00EA0DB3">
          <w:rPr>
            <w:rStyle w:val="Hyperlink"/>
            <w:rFonts w:cstheme="minorHAnsi"/>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ClearURLs</w:t>
        </w:r>
      </w:hyperlink>
      <w:r w:rsidR="00EA0DB3">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452BBC">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Firefox’s</w:t>
      </w:r>
      <w:r w:rsidR="00EA0DB3">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2BBC">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w:t>
      </w:r>
      <w:r w:rsidR="00EA0DB3">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containers</w:t>
      </w:r>
      <w:r w:rsidR="00C74DFD">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C693E">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 built in antivirus software Windows Defender, </w:t>
      </w:r>
      <w:r w:rsidR="0026011C">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bi-weekly scan of Malwarebytes and most importantly common sense, which is the hardest thing to try and teach friends and family members about when it comes to online safety. </w:t>
      </w:r>
      <w:r w:rsidR="00D2371D">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few examples of common sense </w:t>
      </w:r>
      <w:r w:rsidR="00452BBC">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regard to</w:t>
      </w:r>
      <w:r w:rsidR="003C1469">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cyber security consist of</w:t>
      </w:r>
      <w:r w:rsidR="00671E36">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avoiding piracy wherever possible, </w:t>
      </w:r>
      <w:r w:rsidR="00F730FA">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fake programs are one of the biggest ways that people end up with virus’ and </w:t>
      </w:r>
      <w:r w:rsidR="00A344A8">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like, avoiding suspicious websites with 10 different ‘download now!’ buttons</w:t>
      </w:r>
      <w:r w:rsidR="00FE5D88">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A344A8">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E5D88">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avoiding the use of logging in and making new accounts through social media links such as Facebook and Google. These simple measures can help ensure that one can feel extra safe </w:t>
      </w:r>
      <w:r w:rsidR="00564669">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personally regardless of the </w:t>
      </w:r>
      <w:r w:rsidR="00452BBC">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r w:rsidR="00564669">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confidence in the service they are attempting to use. Another huge part of</w:t>
      </w:r>
      <w:r w:rsidR="00082761">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keeping myself protected on the internet is </w:t>
      </w:r>
      <w:r w:rsidR="00886071">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r w:rsidR="00082761">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password manager. I originally used LastPass for the longest time as I felt </w:t>
      </w:r>
      <w:r w:rsidR="00804B82">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paying for the service would make sure that it was extra secure and that the money they received from their userbases subscriptions per month would go into </w:t>
      </w:r>
      <w:r w:rsidR="00902EAD">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adding extra layers of security. I ditched LastPass as soon as I heard that even they had a </w:t>
      </w:r>
      <w:r w:rsidR="00452BBC">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breach</w:t>
      </w:r>
      <w:r w:rsidR="00902EAD">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moved on to hosting my own password manager through </w:t>
      </w:r>
      <w:r w:rsidR="00791307">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KeePass and hosting the database on Dropbox so I had access to it on any device I needed to use. Realising Dropbox probably </w:t>
      </w:r>
      <w:r w:rsidR="00886071">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not</w:t>
      </w:r>
      <w:r w:rsidR="00791307">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best place to store such secure information I have now moved onto Bitwarden </w:t>
      </w:r>
      <w:r w:rsidR="00242A3B">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at least for the meantime is everything I need out of a password manager.</w:t>
      </w:r>
    </w:p>
    <w:sectPr w:rsidR="00043183" w:rsidRPr="00043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BC30E22"/>
    <w:multiLevelType w:val="hybridMultilevel"/>
    <w:tmpl w:val="BE509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1097323"/>
    <w:multiLevelType w:val="hybridMultilevel"/>
    <w:tmpl w:val="89FAD6A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4"/>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FE"/>
    <w:rsid w:val="00004969"/>
    <w:rsid w:val="0001071D"/>
    <w:rsid w:val="00013D4D"/>
    <w:rsid w:val="00043183"/>
    <w:rsid w:val="00070C3F"/>
    <w:rsid w:val="00082761"/>
    <w:rsid w:val="000A2E84"/>
    <w:rsid w:val="000C0868"/>
    <w:rsid w:val="000D6E1F"/>
    <w:rsid w:val="000F705D"/>
    <w:rsid w:val="00104413"/>
    <w:rsid w:val="00110173"/>
    <w:rsid w:val="001353C4"/>
    <w:rsid w:val="00141CC3"/>
    <w:rsid w:val="0019264F"/>
    <w:rsid w:val="00234479"/>
    <w:rsid w:val="00242A3B"/>
    <w:rsid w:val="00246963"/>
    <w:rsid w:val="0026011C"/>
    <w:rsid w:val="00261E45"/>
    <w:rsid w:val="00281E85"/>
    <w:rsid w:val="00294DCB"/>
    <w:rsid w:val="002D33FC"/>
    <w:rsid w:val="00322F44"/>
    <w:rsid w:val="0033295A"/>
    <w:rsid w:val="0035136D"/>
    <w:rsid w:val="00382F17"/>
    <w:rsid w:val="003A1010"/>
    <w:rsid w:val="003B7FC0"/>
    <w:rsid w:val="003C1469"/>
    <w:rsid w:val="003C4BA0"/>
    <w:rsid w:val="003D56AD"/>
    <w:rsid w:val="00405276"/>
    <w:rsid w:val="00421521"/>
    <w:rsid w:val="00445FD8"/>
    <w:rsid w:val="00452BBC"/>
    <w:rsid w:val="00454E62"/>
    <w:rsid w:val="00476285"/>
    <w:rsid w:val="004C6C53"/>
    <w:rsid w:val="004F320F"/>
    <w:rsid w:val="004F59FB"/>
    <w:rsid w:val="0051487A"/>
    <w:rsid w:val="005170F8"/>
    <w:rsid w:val="0051781B"/>
    <w:rsid w:val="0056139D"/>
    <w:rsid w:val="00564669"/>
    <w:rsid w:val="00564CFD"/>
    <w:rsid w:val="00596DFE"/>
    <w:rsid w:val="00597CB2"/>
    <w:rsid w:val="0063107C"/>
    <w:rsid w:val="00645252"/>
    <w:rsid w:val="00652206"/>
    <w:rsid w:val="00671E36"/>
    <w:rsid w:val="006D3D74"/>
    <w:rsid w:val="006E6599"/>
    <w:rsid w:val="00706F70"/>
    <w:rsid w:val="00746A22"/>
    <w:rsid w:val="007513E1"/>
    <w:rsid w:val="00754495"/>
    <w:rsid w:val="007556E8"/>
    <w:rsid w:val="007568D0"/>
    <w:rsid w:val="0076710D"/>
    <w:rsid w:val="00791307"/>
    <w:rsid w:val="007A4B7D"/>
    <w:rsid w:val="007D6A22"/>
    <w:rsid w:val="007D75E4"/>
    <w:rsid w:val="00804B82"/>
    <w:rsid w:val="00831682"/>
    <w:rsid w:val="0083569A"/>
    <w:rsid w:val="008522EB"/>
    <w:rsid w:val="00852F20"/>
    <w:rsid w:val="00886071"/>
    <w:rsid w:val="008A1679"/>
    <w:rsid w:val="00902EAD"/>
    <w:rsid w:val="0096182A"/>
    <w:rsid w:val="009804A5"/>
    <w:rsid w:val="00982059"/>
    <w:rsid w:val="009C47C6"/>
    <w:rsid w:val="009C6C1B"/>
    <w:rsid w:val="009E227E"/>
    <w:rsid w:val="00A344A8"/>
    <w:rsid w:val="00A37686"/>
    <w:rsid w:val="00A428AA"/>
    <w:rsid w:val="00A529B8"/>
    <w:rsid w:val="00A55BB1"/>
    <w:rsid w:val="00A60BC5"/>
    <w:rsid w:val="00A63368"/>
    <w:rsid w:val="00A759D6"/>
    <w:rsid w:val="00A810ED"/>
    <w:rsid w:val="00A9204E"/>
    <w:rsid w:val="00A934C2"/>
    <w:rsid w:val="00AA7DF8"/>
    <w:rsid w:val="00AB6475"/>
    <w:rsid w:val="00AC768C"/>
    <w:rsid w:val="00AD487F"/>
    <w:rsid w:val="00AF0A30"/>
    <w:rsid w:val="00B32EF2"/>
    <w:rsid w:val="00B45E4C"/>
    <w:rsid w:val="00B54E1E"/>
    <w:rsid w:val="00B63A7D"/>
    <w:rsid w:val="00B94E7D"/>
    <w:rsid w:val="00BA5A4F"/>
    <w:rsid w:val="00BB0675"/>
    <w:rsid w:val="00BB4E40"/>
    <w:rsid w:val="00BC07A3"/>
    <w:rsid w:val="00BE55F2"/>
    <w:rsid w:val="00C23722"/>
    <w:rsid w:val="00C42CA3"/>
    <w:rsid w:val="00C57A47"/>
    <w:rsid w:val="00C74DFD"/>
    <w:rsid w:val="00C751EF"/>
    <w:rsid w:val="00C8444F"/>
    <w:rsid w:val="00C85E3A"/>
    <w:rsid w:val="00CA1656"/>
    <w:rsid w:val="00CA580A"/>
    <w:rsid w:val="00CB1A95"/>
    <w:rsid w:val="00CF4DCE"/>
    <w:rsid w:val="00D16D51"/>
    <w:rsid w:val="00D17E89"/>
    <w:rsid w:val="00D2371D"/>
    <w:rsid w:val="00D503E5"/>
    <w:rsid w:val="00D55347"/>
    <w:rsid w:val="00D562FC"/>
    <w:rsid w:val="00D66FE6"/>
    <w:rsid w:val="00D72F82"/>
    <w:rsid w:val="00DA02F9"/>
    <w:rsid w:val="00DB196B"/>
    <w:rsid w:val="00DC35BF"/>
    <w:rsid w:val="00DC693E"/>
    <w:rsid w:val="00DD25DA"/>
    <w:rsid w:val="00DD3CB8"/>
    <w:rsid w:val="00E00ABB"/>
    <w:rsid w:val="00E142FF"/>
    <w:rsid w:val="00E2251A"/>
    <w:rsid w:val="00E34390"/>
    <w:rsid w:val="00E5262A"/>
    <w:rsid w:val="00E66B9D"/>
    <w:rsid w:val="00E75D1B"/>
    <w:rsid w:val="00EA0DB3"/>
    <w:rsid w:val="00EA111D"/>
    <w:rsid w:val="00EA3EFE"/>
    <w:rsid w:val="00EB33C1"/>
    <w:rsid w:val="00EB52C4"/>
    <w:rsid w:val="00ED7433"/>
    <w:rsid w:val="00F07064"/>
    <w:rsid w:val="00F239B2"/>
    <w:rsid w:val="00F24C7B"/>
    <w:rsid w:val="00F464A9"/>
    <w:rsid w:val="00F72909"/>
    <w:rsid w:val="00F730FA"/>
    <w:rsid w:val="00F916C2"/>
    <w:rsid w:val="00FD0E69"/>
    <w:rsid w:val="00FD298B"/>
    <w:rsid w:val="00FD6C40"/>
    <w:rsid w:val="00FD715F"/>
    <w:rsid w:val="00FE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ADBA"/>
  <w15:chartTrackingRefBased/>
  <w15:docId w15:val="{DD26C6F7-93FD-4886-B5D0-4E4F614B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fontstyle01">
    <w:name w:val="fontstyle01"/>
    <w:basedOn w:val="DefaultParagraphFont"/>
    <w:rsid w:val="00C751EF"/>
    <w:rPr>
      <w:rFonts w:ascii="Arial-BoldMT" w:hAnsi="Arial-BoldMT" w:hint="default"/>
      <w:b/>
      <w:bCs/>
      <w:i w:val="0"/>
      <w:iCs w:val="0"/>
      <w:color w:val="333334"/>
      <w:sz w:val="26"/>
      <w:szCs w:val="26"/>
    </w:rPr>
  </w:style>
  <w:style w:type="paragraph" w:styleId="ListParagraph">
    <w:name w:val="List Paragraph"/>
    <w:basedOn w:val="Normal"/>
    <w:uiPriority w:val="34"/>
    <w:unhideWhenUsed/>
    <w:qFormat/>
    <w:rsid w:val="00706F70"/>
    <w:pPr>
      <w:ind w:left="720"/>
      <w:contextualSpacing/>
    </w:pPr>
  </w:style>
  <w:style w:type="character" w:styleId="UnresolvedMention">
    <w:name w:val="Unresolved Mention"/>
    <w:basedOn w:val="DefaultParagraphFont"/>
    <w:uiPriority w:val="99"/>
    <w:semiHidden/>
    <w:unhideWhenUsed/>
    <w:rsid w:val="00A81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vacytools.io/" TargetMode="External"/><Relationship Id="rId13" Type="http://schemas.openxmlformats.org/officeDocument/2006/relationships/hyperlink" Target="https://gitlab.com/KevinRoebert/ClearUrl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centraleyes.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ff.org/https-everywher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gorhill/uBlock" TargetMode="External"/><Relationship Id="rId4" Type="http://schemas.openxmlformats.org/officeDocument/2006/relationships/numbering" Target="numbering.xml"/><Relationship Id="rId9" Type="http://schemas.openxmlformats.org/officeDocument/2006/relationships/hyperlink" Target="https://prism-break.org/e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AppData\Local\Microsoft\Office\16.0\DTS\en-US%7b44367E28-0C64-4FFF-B027-B6834F7BF11E%7d\%7b70D2B1A8-987A-4E0E-90A4-1674742C191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{70D2B1A8-987A-4E0E-90A4-1674742C191B}tf02786999.dotx</Template>
  <TotalTime>113</TotalTime>
  <Pages>3</Pages>
  <Words>1382</Words>
  <Characters>7884</Characters>
  <Application>Microsoft Office Word</Application>
  <DocSecurity>0</DocSecurity>
  <Lines>65</Lines>
  <Paragraphs>18</Paragraphs>
  <ScaleCrop>false</ScaleCrop>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Dendle</dc:creator>
  <cp:keywords/>
  <dc:description/>
  <cp:lastModifiedBy>Connor Dendle</cp:lastModifiedBy>
  <cp:revision>152</cp:revision>
  <dcterms:created xsi:type="dcterms:W3CDTF">2020-07-06T12:11:00Z</dcterms:created>
  <dcterms:modified xsi:type="dcterms:W3CDTF">2020-07-10T03:03:00Z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