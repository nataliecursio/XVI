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4F40F" w14:textId="222F277E" w:rsidR="00A9204E" w:rsidRDefault="00C751EF">
      <w:pPr>
        <w:rPr>
          <w:rStyle w:val="fontstyle01"/>
        </w:rPr>
      </w:pPr>
      <w:r>
        <w:rPr>
          <w:rStyle w:val="fontstyle01"/>
        </w:rPr>
        <w:t>What does it do? (600 words)</w:t>
      </w:r>
    </w:p>
    <w:p w14:paraId="060AD382" w14:textId="6860E7AF" w:rsidR="00C751EF" w:rsidRDefault="00C751EF">
      <w:pPr>
        <w:rPr>
          <w:rStyle w:val="fontstyle01"/>
        </w:rPr>
      </w:pPr>
    </w:p>
    <w:p w14:paraId="0541F621" w14:textId="3A40FB5D" w:rsidR="00454E62" w:rsidRPr="00454E62" w:rsidRDefault="00AF0A30">
      <w:pPr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Cybersecurity is the p</w:t>
      </w:r>
      <w:r w:rsidR="00A759D6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rocess and practice of protecting </w:t>
      </w:r>
      <w:r w:rsidR="00EB33C1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systems, programs, networks </w:t>
      </w:r>
      <w:r w:rsidR="00D562FC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various other hardware and software configurations from </w:t>
      </w:r>
      <w:r w:rsidR="00597CB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digital attack. </w:t>
      </w:r>
      <w:r w:rsidR="0083168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Such attacks are known as </w:t>
      </w:r>
      <w:r w:rsidR="00831682">
        <w:rPr>
          <w:rStyle w:val="fontstyle01"/>
          <w:rFonts w:asciiTheme="minorHAnsi" w:hAnsiTheme="minorHAnsi" w:cstheme="minorHAnsi"/>
          <w:b w:val="0"/>
          <w:bCs w:val="0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Cyberattac</w:t>
      </w:r>
      <w:r w:rsidR="00EA111D">
        <w:rPr>
          <w:rStyle w:val="fontstyle01"/>
          <w:rFonts w:asciiTheme="minorHAnsi" w:hAnsiTheme="minorHAnsi" w:cstheme="minorHAnsi"/>
          <w:b w:val="0"/>
          <w:bCs w:val="0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ks, </w:t>
      </w:r>
      <w:r w:rsidR="00EA111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most common of which relate to gaining access to,  </w:t>
      </w:r>
      <w:r w:rsidR="00BA5A4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making changes to or even destroying sensitive information, extorting money from users through ransomware, or just generally interrupting </w:t>
      </w:r>
      <w:r w:rsidR="00F7290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workflow and business processes. An effective implementation of </w:t>
      </w:r>
      <w:r w:rsidR="00AD487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cybersecurity can be a quite a challenging task in todays IT climate as there are many more device</w:t>
      </w:r>
      <w:r w:rsidR="00F916C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than there are people and cyberattackers are getting more innovative than they ever have been.</w:t>
      </w:r>
      <w:r w:rsidR="003D56A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secure approach to cybersecurity will consist of multiple layers spread across all of the </w:t>
      </w:r>
      <w:r w:rsidR="00CA580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technologies that need to be protected, ie. Computers, programs, networks or data </w:t>
      </w:r>
      <w:r w:rsidR="0001071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an individual or organization wants to keep safe. In regards to an organization, </w:t>
      </w:r>
      <w:r w:rsidR="0019264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 of the people, processes and technologies </w:t>
      </w:r>
      <w:r w:rsidR="00445FD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need to compliment each other and work together to be able to create an effective defense against cyber attacks</w:t>
      </w:r>
      <w:r w:rsidR="00F24C7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with a unified threat management system being the best way to accomplish this.</w:t>
      </w:r>
      <w:r w:rsidR="00C42CA3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the weakest link of any</w:t>
      </w:r>
      <w:r w:rsidR="004F320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security system is always the same, being people, there are many ways that</w:t>
      </w:r>
      <w:r w:rsidR="0033295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individual person</w:t>
      </w:r>
      <w:r w:rsidR="004F320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</w:t>
      </w:r>
      <w:r w:rsidR="003A101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contribute to </w:t>
      </w:r>
      <w:r w:rsidR="0033295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cybersecurity</w:t>
      </w:r>
      <w:r w:rsidR="003A101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These ways come </w:t>
      </w:r>
      <w:r w:rsidR="0033295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down to </w:t>
      </w:r>
      <w:r w:rsidR="004F59F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users understanding and complying with some basic data security principles such as: choosing strong passwords that aren’t used in other places, </w:t>
      </w:r>
      <w:r w:rsidR="00B63A7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being aware of what emails the user is opening and especially being careful </w:t>
      </w:r>
      <w:r w:rsidR="007556E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any attachments to an email are scanned for virus’</w:t>
      </w:r>
      <w:r w:rsidR="00C57A47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s, but most importantly that users are backing up their data regularly and </w:t>
      </w:r>
      <w:r w:rsidR="00C85E3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a multitude of ways, whether that be externally on USB drives or external hard drives, through the cloud, or a combination of both. </w:t>
      </w:r>
      <w:r w:rsidR="00AB647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no matter how </w:t>
      </w:r>
      <w:r w:rsidR="00A6336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broad</w:t>
      </w:r>
      <w:r w:rsidR="0056139D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effective or even how much you or your company pay for </w:t>
      </w:r>
      <w:r w:rsidR="00D16D51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cybersecurity tools, the whole project or company can </w:t>
      </w:r>
      <w:r w:rsidR="0023447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fail if a careless user makes a simple mistake</w:t>
      </w:r>
      <w:r w:rsidR="00322F44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if a user clicks on an unfamiliar link or opens a suspicious looking email attachment </w:t>
      </w:r>
      <w:r w:rsidR="00DA02F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could bring about a massive data los</w:t>
      </w:r>
      <w:r w:rsidR="004C6C53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s. Technology is </w:t>
      </w:r>
      <w:r w:rsidR="005170F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very important part of cybersecurity as it gives individuals and organizations the means and tools to </w:t>
      </w:r>
      <w:r w:rsidR="00DD3CB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protect themselves. There are 3 main entities that must be protected on a technological level, these are: user endpoint devices such as </w:t>
      </w:r>
      <w:r w:rsidR="00E3439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your computer, phone</w:t>
      </w:r>
      <w:r w:rsidR="00FD298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even the way you access the internet such as your modem or router. </w:t>
      </w:r>
      <w:r w:rsidR="0000496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users network itself, and </w:t>
      </w:r>
      <w:r w:rsidR="00D66FE6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cloud. Technologies that are common in protecting these entities </w:t>
      </w:r>
      <w:r w:rsidR="00382F17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consist of firewalls, filtering of the domain name system (DNS), </w:t>
      </w:r>
      <w:r w:rsidR="002D33FC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anti-malware and antivirus softwares like Malwarebytes or Windows Defender</w:t>
      </w:r>
      <w:r w:rsidR="00F239B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an email security system.</w:t>
      </w:r>
      <w:r w:rsidR="000D6E1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Cybersecurity is important and everyone benefits from being more secure in a digital environment. </w:t>
      </w:r>
      <w:r w:rsidR="009804A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an individuals’ level a </w:t>
      </w:r>
      <w:r w:rsidR="009804A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successful cyberattack can </w:t>
      </w:r>
      <w:r w:rsidR="00281E85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 in anything ranging from </w:t>
      </w:r>
      <w:r w:rsidR="000A2E84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identity theft or extorsion to even losing sensitive data like family photos. </w:t>
      </w:r>
      <w:r w:rsidR="00E142FF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main forms of cyber</w:t>
      </w:r>
      <w:r w:rsidR="00E2251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security threats are phishing, which </w:t>
      </w:r>
      <w:r w:rsidR="009E227E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the practice of sending fake emails that look like they are from a legitimate source which aim to steal </w:t>
      </w:r>
      <w:r w:rsidR="006E6599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sensitive to the victim </w:t>
      </w:r>
      <w:r w:rsidR="00454E62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such as a credit card number or the users login details to one or many websites. Ransomware, which </w:t>
      </w:r>
      <w:r w:rsidR="008522E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software that is designed to extort money from a victim by blocking access to files or even a whole computer system until </w:t>
      </w:r>
      <w:r w:rsidR="00246963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one pays the ransom, which does not guarantee that the user will be able to recover everything. </w:t>
      </w:r>
      <w:r w:rsidR="003B7FC0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Malware, which is software designed to gain unauthorized access or cause damage to the victims computer</w:t>
      </w:r>
      <w:r w:rsidR="00E5262A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lastly Social engineering, which is a tactic that cyberattackers use to trick victims into revealing </w:t>
      </w:r>
      <w:r w:rsidR="00AA7DF8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sensitive information, usually resulting in </w:t>
      </w:r>
      <w:r w:rsidR="00E00ABB">
        <w:rPr>
          <w:rStyle w:val="fontstyle01"/>
          <w:rFonts w:asciiTheme="minorHAnsi" w:hAnsiTheme="minorHAnsi" w:cstheme="minorHAnsi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either blackmail or them stealing confidential data.</w:t>
      </w:r>
    </w:p>
    <w:p w14:paraId="588C1E88" w14:textId="127C2DC3" w:rsidR="00C751EF" w:rsidRDefault="00C751EF">
      <w:pPr>
        <w:rPr>
          <w:rStyle w:val="fontstyle01"/>
        </w:rPr>
      </w:pPr>
    </w:p>
    <w:p w14:paraId="40F449F6" w14:textId="76C63E14" w:rsidR="00C751EF" w:rsidRDefault="00C751EF">
      <w:pPr>
        <w:rPr>
          <w:rStyle w:val="fontstyle01"/>
        </w:rPr>
      </w:pPr>
    </w:p>
    <w:p w14:paraId="2E486BB2" w14:textId="2B584AD5" w:rsidR="00C751EF" w:rsidRDefault="00C751EF">
      <w:pPr>
        <w:rPr>
          <w:rStyle w:val="fontstyle01"/>
        </w:rPr>
      </w:pPr>
    </w:p>
    <w:p w14:paraId="753B8592" w14:textId="07803B16" w:rsidR="00C751EF" w:rsidRDefault="00C751EF">
      <w:pPr>
        <w:rPr>
          <w:rStyle w:val="fontstyle01"/>
        </w:rPr>
      </w:pPr>
    </w:p>
    <w:p w14:paraId="5D677702" w14:textId="654D7485" w:rsidR="00C751EF" w:rsidRDefault="00C751EF">
      <w:pPr>
        <w:rPr>
          <w:rStyle w:val="fontstyle01"/>
        </w:rPr>
      </w:pPr>
    </w:p>
    <w:p w14:paraId="677C08A0" w14:textId="1C63DB10" w:rsidR="00C751EF" w:rsidRDefault="00C751EF">
      <w:pPr>
        <w:rPr>
          <w:rStyle w:val="fontstyle01"/>
        </w:rPr>
      </w:pPr>
    </w:p>
    <w:p w14:paraId="3DD7AEBC" w14:textId="1657256F" w:rsidR="00C751EF" w:rsidRDefault="00C751EF">
      <w:pPr>
        <w:rPr>
          <w:rStyle w:val="fontstyle01"/>
        </w:rPr>
      </w:pPr>
    </w:p>
    <w:p w14:paraId="2843E393" w14:textId="4DC59D04" w:rsidR="00C751EF" w:rsidRDefault="00C751EF">
      <w:pPr>
        <w:rPr>
          <w:rStyle w:val="fontstyle01"/>
        </w:rPr>
      </w:pPr>
      <w:r>
        <w:rPr>
          <w:rStyle w:val="fontstyle01"/>
        </w:rPr>
        <w:t>What is the likely impact? (300 words)</w:t>
      </w:r>
    </w:p>
    <w:p w14:paraId="3125904D" w14:textId="091D9864" w:rsidR="00405276" w:rsidRDefault="00405276">
      <w:pPr>
        <w:rPr>
          <w:rStyle w:val="fontstyle01"/>
        </w:rPr>
      </w:pPr>
    </w:p>
    <w:p w14:paraId="4F6BF391" w14:textId="7B6BE733" w:rsidR="00405276" w:rsidRDefault="00405276">
      <w:pPr>
        <w:rPr>
          <w:rStyle w:val="fontstyle01"/>
        </w:rPr>
      </w:pPr>
    </w:p>
    <w:p w14:paraId="75919472" w14:textId="6CF8E29B" w:rsidR="00405276" w:rsidRDefault="00405276">
      <w:pPr>
        <w:rPr>
          <w:rStyle w:val="fontstyle01"/>
        </w:rPr>
      </w:pPr>
    </w:p>
    <w:p w14:paraId="231A44A1" w14:textId="41C792C1" w:rsidR="00405276" w:rsidRDefault="00405276">
      <w:pPr>
        <w:rPr>
          <w:rStyle w:val="fontstyle01"/>
        </w:rPr>
      </w:pPr>
    </w:p>
    <w:p w14:paraId="2055CDC8" w14:textId="16C43911" w:rsidR="00405276" w:rsidRDefault="00405276">
      <w:pPr>
        <w:rPr>
          <w:rStyle w:val="fontstyle01"/>
        </w:rPr>
      </w:pPr>
    </w:p>
    <w:p w14:paraId="00CDF8A0" w14:textId="78C7D57B" w:rsidR="00405276" w:rsidRDefault="00405276">
      <w:pPr>
        <w:rPr>
          <w:rStyle w:val="fontstyle01"/>
        </w:rPr>
      </w:pPr>
    </w:p>
    <w:p w14:paraId="2555DB34" w14:textId="69C72125" w:rsidR="00405276" w:rsidRDefault="00405276">
      <w:pPr>
        <w:rPr>
          <w:rStyle w:val="fontstyle01"/>
        </w:rPr>
      </w:pPr>
    </w:p>
    <w:p w14:paraId="174F7EAE" w14:textId="5FBBA4D0" w:rsidR="00405276" w:rsidRDefault="00405276">
      <w:pPr>
        <w:rPr>
          <w:rStyle w:val="fontstyle01"/>
        </w:rPr>
      </w:pPr>
    </w:p>
    <w:p w14:paraId="3CAEA3F8" w14:textId="12D523DC" w:rsidR="00405276" w:rsidRDefault="00405276">
      <w:pPr>
        <w:rPr>
          <w:rStyle w:val="fontstyle01"/>
        </w:rPr>
      </w:pPr>
    </w:p>
    <w:p w14:paraId="15CD5C55" w14:textId="025BDF35" w:rsidR="00405276" w:rsidRDefault="00405276">
      <w:pPr>
        <w:rPr>
          <w:rStyle w:val="fontstyle01"/>
        </w:rPr>
      </w:pPr>
    </w:p>
    <w:p w14:paraId="198E9BD2" w14:textId="0EFC772D" w:rsidR="00405276" w:rsidRDefault="00405276">
      <w:pPr>
        <w:rPr>
          <w:rStyle w:val="fontstyle01"/>
        </w:rPr>
      </w:pPr>
    </w:p>
    <w:p w14:paraId="0674A017" w14:textId="432E424F" w:rsidR="00405276" w:rsidRDefault="00405276">
      <w:pPr>
        <w:rPr>
          <w:rStyle w:val="fontstyle01"/>
        </w:rPr>
      </w:pPr>
    </w:p>
    <w:p w14:paraId="60B2B421" w14:textId="4055A0C6" w:rsidR="00405276" w:rsidRPr="000C0868" w:rsidRDefault="00405276">
      <w:pPr>
        <w:rPr>
          <w:lang w:val="en-AU"/>
        </w:rPr>
      </w:pPr>
      <w:r>
        <w:rPr>
          <w:rStyle w:val="fontstyle01"/>
        </w:rPr>
        <w:t>How will this affect you? (300 words)</w:t>
      </w:r>
    </w:p>
    <w:sectPr w:rsidR="00405276" w:rsidRPr="000C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FE"/>
    <w:rsid w:val="00004969"/>
    <w:rsid w:val="0001071D"/>
    <w:rsid w:val="000A2E84"/>
    <w:rsid w:val="000C0868"/>
    <w:rsid w:val="000D6E1F"/>
    <w:rsid w:val="0019264F"/>
    <w:rsid w:val="00234479"/>
    <w:rsid w:val="00246963"/>
    <w:rsid w:val="00281E85"/>
    <w:rsid w:val="002D33FC"/>
    <w:rsid w:val="00322F44"/>
    <w:rsid w:val="0033295A"/>
    <w:rsid w:val="00382F17"/>
    <w:rsid w:val="003A1010"/>
    <w:rsid w:val="003B7FC0"/>
    <w:rsid w:val="003D56AD"/>
    <w:rsid w:val="00405276"/>
    <w:rsid w:val="00421521"/>
    <w:rsid w:val="00445FD8"/>
    <w:rsid w:val="00454E62"/>
    <w:rsid w:val="004C6C53"/>
    <w:rsid w:val="004F320F"/>
    <w:rsid w:val="004F59FB"/>
    <w:rsid w:val="005170F8"/>
    <w:rsid w:val="0056139D"/>
    <w:rsid w:val="00596DFE"/>
    <w:rsid w:val="00597CB2"/>
    <w:rsid w:val="00645252"/>
    <w:rsid w:val="006D3D74"/>
    <w:rsid w:val="006E6599"/>
    <w:rsid w:val="007556E8"/>
    <w:rsid w:val="00831682"/>
    <w:rsid w:val="0083569A"/>
    <w:rsid w:val="008522EB"/>
    <w:rsid w:val="0096182A"/>
    <w:rsid w:val="009804A5"/>
    <w:rsid w:val="009E227E"/>
    <w:rsid w:val="00A60BC5"/>
    <w:rsid w:val="00A63368"/>
    <w:rsid w:val="00A759D6"/>
    <w:rsid w:val="00A9204E"/>
    <w:rsid w:val="00AA7DF8"/>
    <w:rsid w:val="00AB6475"/>
    <w:rsid w:val="00AD487F"/>
    <w:rsid w:val="00AF0A30"/>
    <w:rsid w:val="00B63A7D"/>
    <w:rsid w:val="00BA5A4F"/>
    <w:rsid w:val="00C42CA3"/>
    <w:rsid w:val="00C57A47"/>
    <w:rsid w:val="00C751EF"/>
    <w:rsid w:val="00C85E3A"/>
    <w:rsid w:val="00CA580A"/>
    <w:rsid w:val="00D16D51"/>
    <w:rsid w:val="00D562FC"/>
    <w:rsid w:val="00D66FE6"/>
    <w:rsid w:val="00DA02F9"/>
    <w:rsid w:val="00DD3CB8"/>
    <w:rsid w:val="00E00ABB"/>
    <w:rsid w:val="00E142FF"/>
    <w:rsid w:val="00E2251A"/>
    <w:rsid w:val="00E34390"/>
    <w:rsid w:val="00E5262A"/>
    <w:rsid w:val="00EA111D"/>
    <w:rsid w:val="00EB33C1"/>
    <w:rsid w:val="00F239B2"/>
    <w:rsid w:val="00F24C7B"/>
    <w:rsid w:val="00F72909"/>
    <w:rsid w:val="00F916C2"/>
    <w:rsid w:val="00FD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ADBA"/>
  <w15:chartTrackingRefBased/>
  <w15:docId w15:val="{DD26C6F7-93FD-4886-B5D0-4E4F614B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fontstyle01">
    <w:name w:val="fontstyle01"/>
    <w:basedOn w:val="DefaultParagraphFont"/>
    <w:rsid w:val="00C751EF"/>
    <w:rPr>
      <w:rFonts w:ascii="Arial-BoldMT" w:hAnsi="Arial-BoldMT" w:hint="default"/>
      <w:b/>
      <w:bCs/>
      <w:i w:val="0"/>
      <w:iCs w:val="0"/>
      <w:color w:val="33333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no\AppData\Local\Microsoft\Office\16.0\DTS\en-US%7b44367E28-0C64-4FFF-B027-B6834F7BF11E%7d\%7b70D2B1A8-987A-4E0E-90A4-1674742C191B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{70D2B1A8-987A-4E0E-90A4-1674742C191B}tf02786999.dotx</Template>
  <TotalTime>42</TotalTime>
  <Pages>2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Dendle</dc:creator>
  <cp:keywords/>
  <dc:description/>
  <cp:lastModifiedBy>Connor Dendle</cp:lastModifiedBy>
  <cp:revision>65</cp:revision>
  <dcterms:created xsi:type="dcterms:W3CDTF">2020-07-06T12:11:00Z</dcterms:created>
  <dcterms:modified xsi:type="dcterms:W3CDTF">2020-07-10T01:20:00Z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